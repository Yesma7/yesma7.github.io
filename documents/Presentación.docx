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C6C8D" w14:textId="4ECC97D0" w:rsidR="00F5689F" w:rsidRPr="005A0F31" w:rsidRDefault="009F16E8" w:rsidP="009F16E8">
      <w:pPr>
        <w:tabs>
          <w:tab w:val="left" w:pos="7335"/>
        </w:tabs>
        <w:spacing w:before="0"/>
        <w:rPr>
          <w:noProof/>
          <w:sz w:val="22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E8D7A3" wp14:editId="7D9743F0">
                <wp:simplePos x="0" y="0"/>
                <wp:positionH relativeFrom="column">
                  <wp:posOffset>3984901</wp:posOffset>
                </wp:positionH>
                <wp:positionV relativeFrom="paragraph">
                  <wp:posOffset>-516720</wp:posOffset>
                </wp:positionV>
                <wp:extent cx="1516634" cy="1609428"/>
                <wp:effectExtent l="0" t="0" r="0" b="0"/>
                <wp:wrapNone/>
                <wp:docPr id="1" name="Forma libr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6634" cy="1609428"/>
                        </a:xfrm>
                        <a:custGeom>
                          <a:avLst/>
                          <a:gdLst>
                            <a:gd name="T0" fmla="+- 0 11955 9566"/>
                            <a:gd name="T1" fmla="*/ T0 w 2389"/>
                            <a:gd name="T2" fmla="+- 0 1786 591"/>
                            <a:gd name="T3" fmla="*/ 1786 h 2389"/>
                            <a:gd name="T4" fmla="+- 0 10760 9566"/>
                            <a:gd name="T5" fmla="*/ T4 w 2389"/>
                            <a:gd name="T6" fmla="+- 0 591 591"/>
                            <a:gd name="T7" fmla="*/ 591 h 2389"/>
                            <a:gd name="T8" fmla="+- 0 9566 9566"/>
                            <a:gd name="T9" fmla="*/ T8 w 2389"/>
                            <a:gd name="T10" fmla="+- 0 1786 591"/>
                            <a:gd name="T11" fmla="*/ 1786 h 2389"/>
                            <a:gd name="T12" fmla="+- 0 10760 9566"/>
                            <a:gd name="T13" fmla="*/ T12 w 2389"/>
                            <a:gd name="T14" fmla="+- 0 2980 591"/>
                            <a:gd name="T15" fmla="*/ 2980 h 2389"/>
                            <a:gd name="T16" fmla="+- 0 11955 9566"/>
                            <a:gd name="T17" fmla="*/ T16 w 2389"/>
                            <a:gd name="T18" fmla="+- 0 1786 591"/>
                            <a:gd name="T19" fmla="*/ 1786 h 23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389" h="2389">
                              <a:moveTo>
                                <a:pt x="2389" y="1195"/>
                              </a:moveTo>
                              <a:lnTo>
                                <a:pt x="1194" y="0"/>
                              </a:lnTo>
                              <a:lnTo>
                                <a:pt x="0" y="1195"/>
                              </a:lnTo>
                              <a:lnTo>
                                <a:pt x="1194" y="2389"/>
                              </a:lnTo>
                              <a:lnTo>
                                <a:pt x="2389" y="1195"/>
                              </a:lnTo>
                            </a:path>
                          </a:pathLst>
                        </a:custGeom>
                        <a:solidFill>
                          <a:srgbClr val="703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D5AEE" id="Forma libre 28" o:spid="_x0000_s1026" style="position:absolute;margin-left:313.75pt;margin-top:-40.7pt;width:119.4pt;height:12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89,2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" path="m2389,1195l1194,,,1195,1194,2389,2389,1195e" fillcolor="#7030a0" stroked="f">
                <v:path arrowok="t" o:connecttype="custom" o:connectlocs="1516634,1203197;758000,398146;0,1203197;758000,2007574;1516634,1203197" o:connectangles="0,0,0,0,0"/>
              </v:shape>
            </w:pict>
          </mc:Fallback>
        </mc:AlternateContent>
      </w:r>
      <w:r w:rsidR="00C85B84" w:rsidRPr="005A0F31">
        <w:rPr>
          <w:noProof/>
          <w:sz w:val="22"/>
          <w:szCs w:val="14"/>
          <w:lang w:bidi="es-ES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4A3B8EBD" wp14:editId="6BCFF83B">
                <wp:simplePos x="0" y="0"/>
                <wp:positionH relativeFrom="page">
                  <wp:posOffset>-114300</wp:posOffset>
                </wp:positionH>
                <wp:positionV relativeFrom="paragraph">
                  <wp:posOffset>-914400</wp:posOffset>
                </wp:positionV>
                <wp:extent cx="7589520" cy="10671810"/>
                <wp:effectExtent l="0" t="0" r="0" b="0"/>
                <wp:wrapNone/>
                <wp:docPr id="22" name="Grupo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671810"/>
                          <a:chOff x="0" y="0"/>
                          <a:chExt cx="11955" cy="15841"/>
                        </a:xfrm>
                      </wpg:grpSpPr>
                      <wpg:grpSp>
                        <wpg:cNvPr id="23" name="Grupo 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Autoforma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orma libre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orma libre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upo 2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0" name="Forma libre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orma libre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orma libre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51F753" id="Grupo 22" o:spid="_x0000_s1026" alt="&quot;&quot;" style="position:absolute;margin-left:-9pt;margin-top:-1in;width:597.6pt;height:840.3pt;z-index:-251648000;mso-position-horizontal-relative:page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">
                <v:group id="Grupo 23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Autoforma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" path="m1786,591l1194,,,,1188,1188,1786,591m3577,2383l2980,1786r-597,597l2980,2980r597,-597e" fillcolor="black [3213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orma libre 26" o:spid="_x0000_s1029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" path="m1183,l,,591,591,1183,xe" fillcolor="black [3213]" stroked="f">
                    <v:path arrowok="t" o:connecttype="custom" o:connectlocs="1183,0;0,0;591,591;1183,0" o:connectangles="0,0,0,0"/>
                  </v:shape>
                  <v:shape id="Forma libre 28" o:spid="_x0000_s1030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" path="m2389,1195l1194,,,1195,1194,2389,2389,1195e" fillcolor="#7030a0" stroked="f">
                    <v:path arrowok="t" o:connecttype="custom" o:connectlocs="2389,1786;1194,591;0,1786;1194,2980;2389,1786" o:connectangles="0,0,0,0,0"/>
                  </v:shape>
                </v:group>
                <v:group id="Grupo 29" o:spid="_x0000_s1031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orma libre 30" o:spid="_x0000_s1032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" path="m,l,1194,1192,2386r597,-597l,xe" fillcolor="black [3213]" stroked="f">
                    <v:path arrowok="t" o:connecttype="custom" o:connectlocs="0,12290;0,13484;1192,14676;1789,14079;0,12290" o:connectangles="0,0,0,0,0"/>
                  </v:shape>
                  <v:shape id="Forma libre 31" o:spid="_x0000_s1033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" path="m,l,1161r1161,l,xe" fillcolor="#7030a0" stroked="f">
                    <v:path arrowok="t" o:connecttype="custom" o:connectlocs="0,14679;0,15840;1161,15840;0,14679" o:connectangles="0,0,0,0"/>
                  </v:shape>
                  <v:shape id="Forma libre 32" o:spid="_x0000_s1034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" path="m2329,1164l1165,,,1164r2329,e" fillcolor="black [3213]" stroked="f">
                    <v:path arrowok="t" o:connecttype="custom" o:connectlocs="2329,15840;1165,14676;0,15840;2329,15840" o:connectangles="0,0,0,0"/>
                  </v:shape>
                </v:group>
                <w10:wrap anchorx="page"/>
                <w10:anchorlock/>
              </v:group>
            </w:pict>
          </mc:Fallback>
        </mc:AlternateContent>
      </w:r>
      <w:r>
        <w:rPr>
          <w:noProof/>
          <w:sz w:val="22"/>
          <w:szCs w:val="14"/>
        </w:rPr>
        <w:tab/>
      </w:r>
    </w:p>
    <w:p w14:paraId="4BED4C0B" w14:textId="082FCBC0" w:rsidR="00702223" w:rsidRPr="00574266" w:rsidRDefault="00574266" w:rsidP="009F16E8">
      <w:pPr>
        <w:pStyle w:val="Informacindecontactodecuerpo"/>
        <w:tabs>
          <w:tab w:val="left" w:pos="7815"/>
        </w:tabs>
        <w:rPr>
          <w:rStyle w:val="Textoverde"/>
          <w:noProof/>
          <w:color w:val="7030A0"/>
          <w:lang w:val="es-CO"/>
        </w:rPr>
      </w:pPr>
      <w:r>
        <w:rPr>
          <w:noProof/>
          <w:color w:val="7030A0"/>
        </w:rPr>
        <w:t>C</w:t>
      </w:r>
      <w:r w:rsidRPr="00574266">
        <w:rPr>
          <w:noProof/>
          <w:color w:val="7030A0"/>
        </w:rPr>
        <w:t>a</w:t>
      </w:r>
      <w:r w:rsidR="00E1091D">
        <w:rPr>
          <w:noProof/>
          <w:color w:val="7030A0"/>
        </w:rPr>
        <w:t>rrera 17  14ª - 76</w:t>
      </w:r>
      <w:r w:rsidR="00702223" w:rsidRPr="00574266">
        <w:rPr>
          <w:rStyle w:val="Textoverde"/>
          <w:noProof/>
          <w:color w:val="7030A0"/>
          <w:lang w:val="es-CO" w:bidi="es-ES"/>
        </w:rPr>
        <w:t xml:space="preserve"> </w:t>
      </w:r>
      <w:r w:rsidR="009F16E8" w:rsidRPr="00574266">
        <w:rPr>
          <w:rStyle w:val="Textoverde"/>
          <w:noProof/>
          <w:color w:val="7030A0"/>
          <w:lang w:val="es-CO" w:bidi="es-ES"/>
        </w:rPr>
        <w:tab/>
      </w:r>
    </w:p>
    <w:p w14:paraId="698B0E45" w14:textId="0B9F471B" w:rsidR="00702223" w:rsidRPr="00574266" w:rsidRDefault="00E1091D" w:rsidP="009F16E8">
      <w:pPr>
        <w:pStyle w:val="Informacindecontactodecuerpo"/>
        <w:tabs>
          <w:tab w:val="left" w:pos="7815"/>
        </w:tabs>
        <w:rPr>
          <w:rStyle w:val="Textoverde"/>
          <w:noProof/>
          <w:color w:val="7030A0"/>
          <w:lang w:val="es-CO"/>
        </w:rPr>
      </w:pPr>
      <w:r>
        <w:rPr>
          <w:rStyle w:val="Textoverde"/>
          <w:noProof/>
          <w:color w:val="7030A0"/>
        </w:rPr>
        <w:t>Lebrija - Santander</w:t>
      </w:r>
      <w:r w:rsidR="00702223" w:rsidRPr="00574266">
        <w:rPr>
          <w:rStyle w:val="Textoverde"/>
          <w:noProof/>
          <w:color w:val="7030A0"/>
          <w:lang w:val="es-CO" w:bidi="es-ES"/>
        </w:rPr>
        <w:t xml:space="preserve"> </w:t>
      </w:r>
      <w:r w:rsidR="009F16E8" w:rsidRPr="00574266">
        <w:rPr>
          <w:rStyle w:val="Textoverde"/>
          <w:noProof/>
          <w:color w:val="7030A0"/>
          <w:lang w:val="es-CO" w:bidi="es-ES"/>
        </w:rPr>
        <w:tab/>
      </w:r>
    </w:p>
    <w:p w14:paraId="16AF69D3" w14:textId="24DC8FCA" w:rsidR="00702223" w:rsidRDefault="00574266" w:rsidP="00702223">
      <w:pPr>
        <w:pStyle w:val="Informacindecontactodecuerpo"/>
        <w:rPr>
          <w:rStyle w:val="Textoverde"/>
          <w:noProof/>
          <w:color w:val="7030A0"/>
          <w:lang w:val="es-CO"/>
        </w:rPr>
      </w:pPr>
      <w:r w:rsidRPr="00E1091D">
        <w:rPr>
          <w:rStyle w:val="Textoverde"/>
          <w:noProof/>
          <w:color w:val="7030A0"/>
          <w:lang w:val="es-CO"/>
        </w:rPr>
        <w:t xml:space="preserve">Medellín </w:t>
      </w:r>
      <w:r w:rsidR="00790B55">
        <w:rPr>
          <w:rStyle w:val="Textoverde"/>
          <w:noProof/>
          <w:color w:val="7030A0"/>
          <w:lang w:val="es-CO"/>
        </w:rPr>
        <w:t>–</w:t>
      </w:r>
      <w:r w:rsidRPr="00E1091D">
        <w:rPr>
          <w:rStyle w:val="Textoverde"/>
          <w:noProof/>
          <w:color w:val="7030A0"/>
          <w:lang w:val="es-CO"/>
        </w:rPr>
        <w:t xml:space="preserve"> Colombia</w:t>
      </w:r>
    </w:p>
    <w:p w14:paraId="062135C6" w14:textId="7273C0F5" w:rsidR="00790B55" w:rsidRPr="00E1091D" w:rsidRDefault="00790B55" w:rsidP="00702223">
      <w:pPr>
        <w:pStyle w:val="Informacindecontactodecuerpo"/>
        <w:rPr>
          <w:rStyle w:val="Textoverde"/>
          <w:noProof/>
          <w:color w:val="7030A0"/>
          <w:lang w:val="es-CO"/>
        </w:rPr>
      </w:pPr>
      <w:r>
        <w:rPr>
          <w:rStyle w:val="Textoverde"/>
          <w:noProof/>
          <w:color w:val="7030A0"/>
          <w:lang w:val="es-CO"/>
        </w:rPr>
        <w:t>+57 3022099072</w:t>
      </w:r>
    </w:p>
    <w:p w14:paraId="627B87AF" w14:textId="329FB62E" w:rsidR="00702223" w:rsidRPr="00E1091D" w:rsidRDefault="00E1091D" w:rsidP="00702223">
      <w:pPr>
        <w:pStyle w:val="Informacindecontactodecuerpo"/>
        <w:rPr>
          <w:rStyle w:val="Textoverde"/>
          <w:noProof/>
          <w:color w:val="7030A0"/>
          <w:lang w:val="es-CO"/>
        </w:rPr>
      </w:pPr>
      <w:r w:rsidRPr="00E1091D">
        <w:rPr>
          <w:rStyle w:val="Textoverde"/>
          <w:noProof/>
          <w:color w:val="7030A0"/>
          <w:lang w:val="es-CO"/>
        </w:rPr>
        <w:t>Ydmarin72@misena.edu.co</w:t>
      </w:r>
    </w:p>
    <w:p w14:paraId="38114214" w14:textId="2669E58D" w:rsidR="00C85B84" w:rsidRPr="00E1091D" w:rsidRDefault="00E1091D" w:rsidP="00702223">
      <w:pPr>
        <w:pStyle w:val="Informacindecontactodecuerpo"/>
        <w:rPr>
          <w:rStyle w:val="Textoverde"/>
          <w:noProof/>
          <w:lang w:val="es-CO"/>
        </w:rPr>
      </w:pPr>
      <w:r w:rsidRPr="00E1091D">
        <w:rPr>
          <w:noProof/>
          <w:color w:val="7030A0"/>
          <w:lang w:val="es-CO"/>
        </w:rPr>
        <w:t>www.linkedin.com/in/yesidmarin7</w:t>
      </w:r>
      <w:r w:rsidR="00790B55">
        <w:rPr>
          <w:noProof/>
          <w:color w:val="7030A0"/>
          <w:lang w:val="es-CO"/>
        </w:rPr>
        <w:t xml:space="preserve"> </w:t>
      </w:r>
    </w:p>
    <w:tbl>
      <w:tblPr>
        <w:tblW w:w="5014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1773"/>
        <w:gridCol w:w="1040"/>
        <w:gridCol w:w="763"/>
        <w:gridCol w:w="2788"/>
        <w:gridCol w:w="4104"/>
        <w:gridCol w:w="13"/>
      </w:tblGrid>
      <w:tr w:rsidR="00702223" w:rsidRPr="005A0F31" w14:paraId="4CBC940E" w14:textId="77777777" w:rsidTr="00CC77D2">
        <w:trPr>
          <w:trHeight w:val="2160"/>
        </w:trPr>
        <w:tc>
          <w:tcPr>
            <w:tcW w:w="5000" w:type="pct"/>
            <w:gridSpan w:val="6"/>
            <w:vAlign w:val="bottom"/>
          </w:tcPr>
          <w:p w14:paraId="0920DCA0" w14:textId="7141647A" w:rsidR="00702223" w:rsidRPr="005A0F31" w:rsidRDefault="00E1091D" w:rsidP="00702223">
            <w:pPr>
              <w:pStyle w:val="Ttulo"/>
              <w:rPr>
                <w:noProof/>
              </w:rPr>
            </w:pPr>
            <w:r>
              <w:rPr>
                <w:noProof/>
              </w:rPr>
              <w:t>Y</w:t>
            </w:r>
            <w:r>
              <w:t>esid Marín</w:t>
            </w:r>
          </w:p>
        </w:tc>
      </w:tr>
      <w:tr w:rsidR="00F148F1" w:rsidRPr="005A0F31" w14:paraId="5B59ED0E" w14:textId="77777777" w:rsidTr="00574266">
        <w:trPr>
          <w:gridAfter w:val="1"/>
          <w:wAfter w:w="6" w:type="pct"/>
          <w:trHeight w:val="115"/>
        </w:trPr>
        <w:tc>
          <w:tcPr>
            <w:tcW w:w="846" w:type="pct"/>
            <w:shd w:val="clear" w:color="auto" w:fill="7030A0"/>
          </w:tcPr>
          <w:p w14:paraId="7988C42F" w14:textId="77777777" w:rsidR="00F148F1" w:rsidRPr="005A0F31" w:rsidRDefault="00F148F1" w:rsidP="00574266">
            <w:pPr>
              <w:spacing w:before="0" w:after="0"/>
              <w:jc w:val="center"/>
              <w:rPr>
                <w:noProof/>
                <w:sz w:val="6"/>
                <w:szCs w:val="6"/>
              </w:rPr>
            </w:pPr>
          </w:p>
        </w:tc>
        <w:tc>
          <w:tcPr>
            <w:tcW w:w="496" w:type="pct"/>
          </w:tcPr>
          <w:p w14:paraId="0EDB3CE2" w14:textId="77777777" w:rsidR="00F148F1" w:rsidRPr="005A0F31" w:rsidRDefault="00F148F1" w:rsidP="00F148F1">
            <w:pPr>
              <w:spacing w:before="0" w:after="0"/>
              <w:rPr>
                <w:noProof/>
                <w:sz w:val="6"/>
                <w:szCs w:val="6"/>
              </w:rPr>
            </w:pPr>
          </w:p>
        </w:tc>
        <w:tc>
          <w:tcPr>
            <w:tcW w:w="364" w:type="pct"/>
          </w:tcPr>
          <w:p w14:paraId="0BBB5CAF" w14:textId="77777777" w:rsidR="00F148F1" w:rsidRPr="005A0F31" w:rsidRDefault="00F148F1" w:rsidP="00F148F1">
            <w:pPr>
              <w:spacing w:before="0" w:after="0"/>
              <w:rPr>
                <w:noProof/>
                <w:sz w:val="6"/>
                <w:szCs w:val="6"/>
              </w:rPr>
            </w:pPr>
          </w:p>
        </w:tc>
        <w:tc>
          <w:tcPr>
            <w:tcW w:w="1330" w:type="pct"/>
            <w:shd w:val="clear" w:color="auto" w:fill="000000" w:themeFill="text1"/>
          </w:tcPr>
          <w:p w14:paraId="2DDF49FE" w14:textId="77777777" w:rsidR="00F148F1" w:rsidRPr="005A0F31" w:rsidRDefault="00F148F1" w:rsidP="00F148F1">
            <w:pPr>
              <w:spacing w:before="0" w:after="0"/>
              <w:rPr>
                <w:noProof/>
                <w:sz w:val="6"/>
                <w:szCs w:val="6"/>
              </w:rPr>
            </w:pPr>
          </w:p>
        </w:tc>
        <w:tc>
          <w:tcPr>
            <w:tcW w:w="1958" w:type="pct"/>
          </w:tcPr>
          <w:p w14:paraId="6A265363" w14:textId="77777777" w:rsidR="00F148F1" w:rsidRPr="005A0F31" w:rsidRDefault="00F148F1" w:rsidP="00F148F1">
            <w:pPr>
              <w:spacing w:before="0" w:after="0"/>
              <w:rPr>
                <w:noProof/>
                <w:sz w:val="6"/>
                <w:szCs w:val="6"/>
              </w:rPr>
            </w:pPr>
          </w:p>
        </w:tc>
      </w:tr>
      <w:tr w:rsidR="00F148F1" w:rsidRPr="005A0F31" w14:paraId="066582A5" w14:textId="77777777" w:rsidTr="00F148F1">
        <w:trPr>
          <w:gridAfter w:val="1"/>
          <w:wAfter w:w="6" w:type="pct"/>
          <w:trHeight w:val="2592"/>
        </w:trPr>
        <w:tc>
          <w:tcPr>
            <w:tcW w:w="1706" w:type="pct"/>
            <w:gridSpan w:val="3"/>
          </w:tcPr>
          <w:p w14:paraId="23E8281A" w14:textId="66AC589B" w:rsidR="00F148F1" w:rsidRPr="00574266" w:rsidRDefault="00574266" w:rsidP="00172BC0">
            <w:pPr>
              <w:pStyle w:val="Informacindecontactodecuerpo"/>
              <w:spacing w:before="240"/>
              <w:rPr>
                <w:rStyle w:val="Textoverde"/>
                <w:noProof/>
                <w:color w:val="7030A0"/>
              </w:rPr>
            </w:pPr>
            <w:r>
              <w:rPr>
                <w:rStyle w:val="Textoverde"/>
                <w:noProof/>
                <w:color w:val="7030A0"/>
              </w:rPr>
              <w:t>Querido Reclutador Pragma</w:t>
            </w:r>
          </w:p>
          <w:p w14:paraId="1C572425" w14:textId="28BA3216" w:rsidR="00F148F1" w:rsidRPr="00574266" w:rsidRDefault="00574266" w:rsidP="00F148F1">
            <w:pPr>
              <w:pStyle w:val="Informacindecontactodecuerpo"/>
              <w:rPr>
                <w:rStyle w:val="Textoverde"/>
                <w:noProof/>
                <w:color w:val="7030A0"/>
              </w:rPr>
            </w:pPr>
            <w:r>
              <w:rPr>
                <w:rStyle w:val="Textoverde"/>
                <w:noProof/>
                <w:color w:val="7030A0"/>
              </w:rPr>
              <w:t>Carrera 42 # 5 sur 47</w:t>
            </w:r>
          </w:p>
          <w:p w14:paraId="561269D8" w14:textId="1BD60868" w:rsidR="00F148F1" w:rsidRPr="00E1091D" w:rsidRDefault="00E1091D" w:rsidP="00F148F1">
            <w:pPr>
              <w:pStyle w:val="Informacindecontactodecuerpo"/>
              <w:rPr>
                <w:rStyle w:val="Textoverde"/>
                <w:noProof/>
                <w:color w:val="7030A0"/>
                <w:lang w:val="es-CO"/>
              </w:rPr>
            </w:pPr>
            <w:r>
              <w:rPr>
                <w:rStyle w:val="Textoverde"/>
                <w:noProof/>
                <w:color w:val="7030A0"/>
              </w:rPr>
              <w:t>Piso 16 Edificio SELF</w:t>
            </w:r>
          </w:p>
          <w:p w14:paraId="1B736B79" w14:textId="63B84DCB" w:rsidR="00F148F1" w:rsidRPr="00E1091D" w:rsidRDefault="00E1091D" w:rsidP="00F148F1">
            <w:pPr>
              <w:pStyle w:val="Informacindecontactodecuerpo"/>
              <w:rPr>
                <w:rStyle w:val="Textoverde"/>
                <w:noProof/>
                <w:color w:val="7030A0"/>
                <w:lang w:val="es-CO"/>
              </w:rPr>
            </w:pPr>
            <w:r>
              <w:rPr>
                <w:rStyle w:val="Textoverde"/>
                <w:noProof/>
                <w:color w:val="7030A0"/>
              </w:rPr>
              <w:t>Medellín - Colombia</w:t>
            </w:r>
          </w:p>
          <w:p w14:paraId="35EEB8EE" w14:textId="0C1F27DA" w:rsidR="00F148F1" w:rsidRPr="009F16E8" w:rsidRDefault="00F148F1" w:rsidP="00F148F1">
            <w:pPr>
              <w:pStyle w:val="Informacindecontactodecuerpo"/>
              <w:rPr>
                <w:noProof/>
                <w:lang w:val="en-US"/>
              </w:rPr>
            </w:pPr>
          </w:p>
        </w:tc>
        <w:tc>
          <w:tcPr>
            <w:tcW w:w="3288" w:type="pct"/>
            <w:gridSpan w:val="2"/>
          </w:tcPr>
          <w:p w14:paraId="2239503D" w14:textId="75279FEB" w:rsidR="00F148F1" w:rsidRPr="005A0F31" w:rsidRDefault="00790B55" w:rsidP="00172BC0">
            <w:pPr>
              <w:spacing w:before="240"/>
              <w:rPr>
                <w:noProof/>
              </w:rPr>
            </w:pPr>
            <w:r>
              <w:rPr>
                <w:noProof/>
              </w:rPr>
              <w:t>E</w:t>
            </w:r>
            <w:r>
              <w:t>spero te encuentres muy bien.</w:t>
            </w:r>
          </w:p>
          <w:p w14:paraId="6DE0C075" w14:textId="11151417" w:rsidR="00F148F1" w:rsidRDefault="00790B55" w:rsidP="00790B55">
            <w:pPr>
              <w:rPr>
                <w:noProof/>
              </w:rPr>
            </w:pPr>
            <w:r>
              <w:rPr>
                <w:noProof/>
              </w:rPr>
              <w:t>De antemano agradezco mucho tu tiempo al leer esta carta que con mucho entusiasmo te escribo, el mismo con el que trabajaré al tener en cuenta mi postulación.</w:t>
            </w:r>
          </w:p>
          <w:p w14:paraId="70B06DE0" w14:textId="6197C7B9" w:rsidR="00790B55" w:rsidRDefault="00790B55" w:rsidP="00790B55">
            <w:pPr>
              <w:rPr>
                <w:noProof/>
              </w:rPr>
            </w:pPr>
            <w:r>
              <w:rPr>
                <w:noProof/>
              </w:rPr>
              <w:t>Empiezo presentándome como un joven lleno de mucha alegría, entrega, disposición, lleno de mucho amor y pasión por este mundo de la tecnología, de los códigos, de cada día ser retado y construir desde la nada, soluciones que cambian las vidas de nuestros clientes.</w:t>
            </w:r>
          </w:p>
          <w:p w14:paraId="16D5F1FB" w14:textId="7229421D" w:rsidR="00790B55" w:rsidRDefault="00790B55" w:rsidP="00790B55">
            <w:pPr>
              <w:rPr>
                <w:noProof/>
              </w:rPr>
            </w:pPr>
            <w:r>
              <w:rPr>
                <w:noProof/>
              </w:rPr>
              <w:t>Escuché el llamado para desempeñarme en este mundo desde mi formación como Tecnólogo en Electrónica, despertando ese gran deseo de programar y de ver el mundo desde otra perspectiva, generando una satisfacción inigualable al ver como lo que teniamos en la mente, a traves del código se hace una realidad visible y funcional y desde ahí, de forma autodidacta, con mucha constancia y esfuerzo he podido sumergirme más y más en este campo.</w:t>
            </w:r>
          </w:p>
          <w:p w14:paraId="33DA41E1" w14:textId="02C21915" w:rsidR="00790B55" w:rsidRDefault="00790B55" w:rsidP="00790B55">
            <w:pPr>
              <w:rPr>
                <w:noProof/>
              </w:rPr>
            </w:pPr>
            <w:r>
              <w:rPr>
                <w:noProof/>
              </w:rPr>
              <w:t>Desde que asistí a Desarrolla Tech, los pude a conocer a ustedes y a traves de consultas y demás he podido confirmar para mi mismo que es donde quiero estar aportando mis capacidades, mi amor por programar y el entusiasmo por crecer, pulir más mis conocimientos ya que ha sido por cuenta propia que he aprendido todo lo que sé y crecer en una compañía que permite desarrollar el potencial de su fuerza de trabajo.</w:t>
            </w:r>
          </w:p>
          <w:p w14:paraId="6B48F8E4" w14:textId="5CBFCEBB" w:rsidR="00790B55" w:rsidRPr="005A0F31" w:rsidRDefault="00790B55" w:rsidP="00790B55">
            <w:pPr>
              <w:rPr>
                <w:noProof/>
              </w:rPr>
            </w:pPr>
            <w:r w:rsidRPr="00790B55">
              <w:rPr>
                <w:noProof/>
              </w:rPr>
              <w:drawing>
                <wp:inline distT="0" distB="0" distL="0" distR="0" wp14:anchorId="456ABDDD" wp14:editId="2B02B0A3">
                  <wp:extent cx="4294505" cy="16764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50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4E080" w14:textId="50A72BEE" w:rsidR="00F148F1" w:rsidRPr="005A0F31" w:rsidRDefault="00790B55" w:rsidP="005A0F31">
            <w:pPr>
              <w:rPr>
                <w:noProof/>
              </w:rPr>
            </w:pPr>
            <w:r>
              <w:rPr>
                <w:noProof/>
              </w:rPr>
              <w:t>Espero poder cumplir con las expectativas en caso de poder tener el privilegio de estar con ustedes</w:t>
            </w:r>
          </w:p>
        </w:tc>
      </w:tr>
    </w:tbl>
    <w:p w14:paraId="77F5A38B" w14:textId="77777777" w:rsidR="00340C75" w:rsidRPr="005A0F31" w:rsidRDefault="00340C75" w:rsidP="00F5689F">
      <w:pPr>
        <w:rPr>
          <w:noProof/>
        </w:rPr>
        <w:sectPr w:rsidR="00340C75" w:rsidRPr="005A0F31" w:rsidSect="00CE29C0">
          <w:pgSz w:w="11906" w:h="16838" w:code="9"/>
          <w:pgMar w:top="1440" w:right="734" w:bottom="288" w:left="720" w:header="720" w:footer="720" w:gutter="0"/>
          <w:cols w:space="720"/>
          <w:docGrid w:linePitch="245"/>
        </w:sectPr>
      </w:pPr>
    </w:p>
    <w:p w14:paraId="3E1517B7" w14:textId="65498604" w:rsidR="00913A01" w:rsidRPr="005A0F31" w:rsidRDefault="00913A01" w:rsidP="00790B55">
      <w:pPr>
        <w:spacing w:before="0"/>
        <w:rPr>
          <w:noProof/>
        </w:rPr>
      </w:pPr>
    </w:p>
    <w:sectPr w:rsidR="00913A01" w:rsidRPr="005A0F31" w:rsidSect="00CE29C0">
      <w:pgSz w:w="11906" w:h="16838" w:code="9"/>
      <w:pgMar w:top="144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C04EF" w14:textId="77777777" w:rsidR="00B33545" w:rsidRDefault="00B33545" w:rsidP="003D37DA">
      <w:pPr>
        <w:spacing w:before="0" w:after="0" w:line="240" w:lineRule="auto"/>
      </w:pPr>
      <w:r>
        <w:separator/>
      </w:r>
    </w:p>
  </w:endnote>
  <w:endnote w:type="continuationSeparator" w:id="0">
    <w:p w14:paraId="17856343" w14:textId="77777777" w:rsidR="00B33545" w:rsidRDefault="00B33545" w:rsidP="003D37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9606E" w14:textId="77777777" w:rsidR="00B33545" w:rsidRDefault="00B33545" w:rsidP="003D37DA">
      <w:pPr>
        <w:spacing w:before="0" w:after="0" w:line="240" w:lineRule="auto"/>
      </w:pPr>
      <w:r>
        <w:separator/>
      </w:r>
    </w:p>
  </w:footnote>
  <w:footnote w:type="continuationSeparator" w:id="0">
    <w:p w14:paraId="25967F90" w14:textId="77777777" w:rsidR="00B33545" w:rsidRDefault="00B33545" w:rsidP="003D37D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Aptitudesenvieta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23473566">
    <w:abstractNumId w:val="2"/>
  </w:num>
  <w:num w:numId="2" w16cid:durableId="984168107">
    <w:abstractNumId w:val="4"/>
  </w:num>
  <w:num w:numId="3" w16cid:durableId="1664746296">
    <w:abstractNumId w:val="3"/>
  </w:num>
  <w:num w:numId="4" w16cid:durableId="732700594">
    <w:abstractNumId w:val="0"/>
  </w:num>
  <w:num w:numId="5" w16cid:durableId="1086339633">
    <w:abstractNumId w:val="1"/>
  </w:num>
  <w:num w:numId="6" w16cid:durableId="1528325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E8"/>
    <w:rsid w:val="00172BC0"/>
    <w:rsid w:val="0018269B"/>
    <w:rsid w:val="003116B7"/>
    <w:rsid w:val="00340C75"/>
    <w:rsid w:val="00390F23"/>
    <w:rsid w:val="003B0449"/>
    <w:rsid w:val="003D37DA"/>
    <w:rsid w:val="003E6644"/>
    <w:rsid w:val="003E6D64"/>
    <w:rsid w:val="005106C2"/>
    <w:rsid w:val="00547E34"/>
    <w:rsid w:val="00574266"/>
    <w:rsid w:val="005A0F31"/>
    <w:rsid w:val="005D49CA"/>
    <w:rsid w:val="006123CC"/>
    <w:rsid w:val="006D15DE"/>
    <w:rsid w:val="00702223"/>
    <w:rsid w:val="00721C3B"/>
    <w:rsid w:val="007466F4"/>
    <w:rsid w:val="00750B87"/>
    <w:rsid w:val="00762950"/>
    <w:rsid w:val="00790B55"/>
    <w:rsid w:val="00851431"/>
    <w:rsid w:val="008539E9"/>
    <w:rsid w:val="00860689"/>
    <w:rsid w:val="0086291E"/>
    <w:rsid w:val="008F7995"/>
    <w:rsid w:val="00913A01"/>
    <w:rsid w:val="009F16E8"/>
    <w:rsid w:val="00A635D5"/>
    <w:rsid w:val="00A82D03"/>
    <w:rsid w:val="00B33545"/>
    <w:rsid w:val="00B563C7"/>
    <w:rsid w:val="00B70BEC"/>
    <w:rsid w:val="00B80EE9"/>
    <w:rsid w:val="00BE191C"/>
    <w:rsid w:val="00BF44A2"/>
    <w:rsid w:val="00C764ED"/>
    <w:rsid w:val="00C8183F"/>
    <w:rsid w:val="00C83E97"/>
    <w:rsid w:val="00C85B84"/>
    <w:rsid w:val="00CC77D2"/>
    <w:rsid w:val="00CE29C0"/>
    <w:rsid w:val="00D87E03"/>
    <w:rsid w:val="00DD38E7"/>
    <w:rsid w:val="00E1091D"/>
    <w:rsid w:val="00E24AD4"/>
    <w:rsid w:val="00E6525B"/>
    <w:rsid w:val="00E97CB2"/>
    <w:rsid w:val="00ED6E70"/>
    <w:rsid w:val="00EF10F2"/>
    <w:rsid w:val="00EF2719"/>
    <w:rsid w:val="00F148F1"/>
    <w:rsid w:val="00F41ACF"/>
    <w:rsid w:val="00F5689F"/>
    <w:rsid w:val="00F609CC"/>
    <w:rsid w:val="00F7064C"/>
    <w:rsid w:val="00FC78D4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7B0B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8E7"/>
    <w:pPr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Ttulo1">
    <w:name w:val="heading 1"/>
    <w:basedOn w:val="Normal"/>
    <w:next w:val="Normal"/>
    <w:link w:val="Ttulo1C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Ttulo3">
    <w:name w:val="heading 3"/>
    <w:aliases w:val="Heading 3 Section Category"/>
    <w:basedOn w:val="Normal"/>
    <w:next w:val="Normal"/>
    <w:link w:val="Ttulo3C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Ttulo4">
    <w:name w:val="heading 4"/>
    <w:aliases w:val="Heading 4 Job Title"/>
    <w:basedOn w:val="Normal"/>
    <w:next w:val="Normal"/>
    <w:link w:val="Ttulo4C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EF10F2"/>
  </w:style>
  <w:style w:type="paragraph" w:styleId="Prrafodelista">
    <w:name w:val="List Paragraph"/>
    <w:basedOn w:val="Normal"/>
    <w:uiPriority w:val="1"/>
    <w:semiHidden/>
    <w:qFormat/>
  </w:style>
  <w:style w:type="paragraph" w:customStyle="1" w:styleId="Tabladeprrafo">
    <w:name w:val="Tabla de párrafo"/>
    <w:basedOn w:val="Normal"/>
    <w:uiPriority w:val="1"/>
    <w:semiHidden/>
    <w:qFormat/>
  </w:style>
  <w:style w:type="character" w:customStyle="1" w:styleId="Ttulo1Car">
    <w:name w:val="Título 1 Car"/>
    <w:basedOn w:val="Fuentedeprrafopredeter"/>
    <w:link w:val="Ttulo1"/>
    <w:uiPriority w:val="9"/>
    <w:semiHidden/>
    <w:rsid w:val="00DD38E7"/>
    <w:rPr>
      <w:rFonts w:eastAsia="Arial" w:cs="Arial"/>
      <w:b/>
      <w:bCs/>
      <w:sz w:val="18"/>
      <w:szCs w:val="40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tulo3Car">
    <w:name w:val="Título 3 Car"/>
    <w:aliases w:val="Heading 3 Section Category Car"/>
    <w:basedOn w:val="Fuentedeprrafopredeter"/>
    <w:link w:val="Ttulo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tulo4Car">
    <w:name w:val="Título 4 Car"/>
    <w:aliases w:val="Heading 4 Job Title Car"/>
    <w:basedOn w:val="Fuentedeprrafopredeter"/>
    <w:link w:val="Ttulo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Informacindecontactodecuerpo">
    <w:name w:val="Información de contacto de cuerpo"/>
    <w:basedOn w:val="Textoindependiente"/>
    <w:qFormat/>
    <w:rsid w:val="00F148F1"/>
    <w:pPr>
      <w:spacing w:before="40" w:after="0" w:line="360" w:lineRule="auto"/>
    </w:pPr>
    <w:rPr>
      <w:color w:val="auto"/>
    </w:rPr>
  </w:style>
  <w:style w:type="paragraph" w:customStyle="1" w:styleId="Vietasdeaptitudes">
    <w:name w:val="Viñetas de aptitudes"/>
    <w:basedOn w:val="Aptitudesenvietas"/>
    <w:semiHidden/>
    <w:qFormat/>
    <w:rsid w:val="00F148F1"/>
    <w:pPr>
      <w:spacing w:before="0" w:after="240" w:line="254" w:lineRule="auto"/>
    </w:pPr>
    <w:rPr>
      <w:sz w:val="22"/>
    </w:rPr>
  </w:style>
  <w:style w:type="paragraph" w:customStyle="1" w:styleId="Aptitudesenvietas">
    <w:name w:val="Aptitudes en viñetas"/>
    <w:basedOn w:val="Informacindecontactodecuerpo"/>
    <w:semiHidden/>
    <w:qFormat/>
    <w:rsid w:val="00EF10F2"/>
    <w:pPr>
      <w:numPr>
        <w:numId w:val="5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172BC0"/>
    <w:pPr>
      <w:spacing w:before="27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tuloCar">
    <w:name w:val="Título Car"/>
    <w:basedOn w:val="Fuentedeprrafopredeter"/>
    <w:link w:val="Ttulo"/>
    <w:uiPriority w:val="10"/>
    <w:rsid w:val="00172BC0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Ubicacindeltrabajoencursiva">
    <w:name w:val="Ubicación del trabajo en cursiva"/>
    <w:basedOn w:val="Fuentedeprrafopredeter"/>
    <w:uiPriority w:val="1"/>
    <w:semiHidden/>
    <w:qFormat/>
    <w:rsid w:val="00EF10F2"/>
    <w:rPr>
      <w:i/>
      <w:iCs/>
    </w:rPr>
  </w:style>
  <w:style w:type="character" w:customStyle="1" w:styleId="Trabajoencursiva">
    <w:name w:val="Trabajo en cursiva"/>
    <w:basedOn w:val="Fuentedeprrafopredeter"/>
    <w:uiPriority w:val="1"/>
    <w:semiHidden/>
    <w:qFormat/>
    <w:rsid w:val="00EF10F2"/>
    <w:rPr>
      <w:i/>
      <w:iCs/>
    </w:rPr>
  </w:style>
  <w:style w:type="paragraph" w:customStyle="1" w:styleId="Cuerpo">
    <w:name w:val="Cuerpo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Vietasdecuerpo">
    <w:name w:val="Viñetas de cuerpo"/>
    <w:basedOn w:val="Cuerpo"/>
    <w:uiPriority w:val="99"/>
    <w:semiHidden/>
    <w:rsid w:val="00EF10F2"/>
    <w:pPr>
      <w:ind w:left="180" w:hanging="180"/>
    </w:pPr>
  </w:style>
  <w:style w:type="paragraph" w:styleId="Subttulo">
    <w:name w:val="Subtitle"/>
    <w:basedOn w:val="Ttulo2"/>
    <w:next w:val="Normal"/>
    <w:link w:val="SubttuloCar"/>
    <w:uiPriority w:val="11"/>
    <w:semiHidden/>
    <w:qFormat/>
    <w:rsid w:val="00A82D03"/>
    <w:pPr>
      <w:spacing w:line="240" w:lineRule="auto"/>
    </w:pPr>
    <w:rPr>
      <w:rFonts w:asciiTheme="majorHAnsi" w:hAnsiTheme="majorHAnsi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F148F1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F5689F"/>
    <w:rPr>
      <w:color w:val="808080"/>
    </w:rPr>
  </w:style>
  <w:style w:type="table" w:styleId="Tablaconcuadrcula">
    <w:name w:val="Table Grid"/>
    <w:basedOn w:val="Tabla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rsid w:val="00F5689F"/>
    <w:rPr>
      <w:color w:val="4495A2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EncabezadodeObjetivo">
    <w:name w:val="Encabezado de Objetivo"/>
    <w:basedOn w:val="Normal"/>
    <w:semiHidden/>
    <w:qFormat/>
    <w:rsid w:val="00913A01"/>
    <w:pPr>
      <w:spacing w:before="240"/>
    </w:pPr>
    <w:rPr>
      <w:b/>
      <w:bCs/>
      <w:color w:val="auto"/>
      <w:szCs w:val="20"/>
    </w:rPr>
  </w:style>
  <w:style w:type="paragraph" w:customStyle="1" w:styleId="Intervalodefechas">
    <w:name w:val="Intervalo de fechas"/>
    <w:basedOn w:val="Normal"/>
    <w:semiHidden/>
    <w:qFormat/>
    <w:rsid w:val="00702223"/>
    <w:pPr>
      <w:spacing w:before="240" w:line="240" w:lineRule="auto"/>
    </w:pPr>
    <w:rPr>
      <w:szCs w:val="24"/>
    </w:rPr>
  </w:style>
  <w:style w:type="paragraph" w:customStyle="1" w:styleId="Puesto">
    <w:name w:val="Puesto"/>
    <w:basedOn w:val="Normal"/>
    <w:semiHidden/>
    <w:qFormat/>
    <w:rsid w:val="00CC77D2"/>
    <w:pPr>
      <w:spacing w:before="100" w:line="240" w:lineRule="auto"/>
    </w:pPr>
    <w:rPr>
      <w:rFonts w:asciiTheme="majorHAnsi" w:hAnsiTheme="majorHAnsi"/>
    </w:rPr>
  </w:style>
  <w:style w:type="character" w:customStyle="1" w:styleId="Textoverde">
    <w:name w:val="Texto verde"/>
    <w:uiPriority w:val="1"/>
    <w:qFormat/>
    <w:rsid w:val="00390F23"/>
    <w:rPr>
      <w:color w:val="7CA655" w:themeColor="text2"/>
    </w:rPr>
  </w:style>
  <w:style w:type="paragraph" w:customStyle="1" w:styleId="Descripcindeltrabajo">
    <w:name w:val="Descripción del trabajo"/>
    <w:basedOn w:val="Normal"/>
    <w:semiHidden/>
    <w:qFormat/>
    <w:rsid w:val="00CC77D2"/>
    <w:pPr>
      <w:spacing w:after="600" w:line="240" w:lineRule="auto"/>
    </w:pPr>
  </w:style>
  <w:style w:type="paragraph" w:customStyle="1" w:styleId="Nombredelaescuela">
    <w:name w:val="Nombre de la escuela"/>
    <w:basedOn w:val="Normal"/>
    <w:semiHidden/>
    <w:qFormat/>
    <w:rsid w:val="00D87E03"/>
    <w:pPr>
      <w:spacing w:before="0" w:line="240" w:lineRule="auto"/>
    </w:pPr>
    <w:rPr>
      <w:szCs w:val="20"/>
    </w:rPr>
  </w:style>
  <w:style w:type="paragraph" w:customStyle="1" w:styleId="Titulacin">
    <w:name w:val="Titulación"/>
    <w:basedOn w:val="Normal"/>
    <w:semiHidden/>
    <w:qFormat/>
    <w:rsid w:val="00702223"/>
    <w:pPr>
      <w:spacing w:before="0" w:line="240" w:lineRule="auto"/>
    </w:pPr>
    <w:rPr>
      <w:b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tivo">
    <w:name w:val="Objetivo"/>
    <w:basedOn w:val="Normal"/>
    <w:semiHidden/>
    <w:qFormat/>
    <w:rsid w:val="00913A01"/>
    <w:pPr>
      <w:spacing w:before="240" w:line="247" w:lineRule="auto"/>
    </w:pPr>
    <w:rPr>
      <w:color w:val="auto"/>
    </w:rPr>
  </w:style>
  <w:style w:type="character" w:customStyle="1" w:styleId="Textoazul">
    <w:name w:val="Texto azul"/>
    <w:uiPriority w:val="1"/>
    <w:qFormat/>
    <w:rsid w:val="00172BC0"/>
    <w:rPr>
      <w:color w:val="A9D4DB" w:themeColor="accent1"/>
    </w:rPr>
  </w:style>
  <w:style w:type="paragraph" w:customStyle="1" w:styleId="Compaa">
    <w:name w:val="Compañía"/>
    <w:basedOn w:val="Normal"/>
    <w:semiHidden/>
    <w:qFormat/>
    <w:rsid w:val="00721C3B"/>
    <w:rPr>
      <w:rFonts w:asciiTheme="majorHAnsi" w:hAnsiTheme="majorHAnsi"/>
      <w:sz w:val="26"/>
    </w:rPr>
  </w:style>
  <w:style w:type="character" w:customStyle="1" w:styleId="Textomagenta">
    <w:name w:val="Texto magenta"/>
    <w:uiPriority w:val="1"/>
    <w:qFormat/>
    <w:rsid w:val="00762950"/>
    <w:rPr>
      <w:color w:val="AA5881" w:themeColor="accent4"/>
    </w:rPr>
  </w:style>
  <w:style w:type="character" w:customStyle="1" w:styleId="Textogris">
    <w:name w:val="Texto gris"/>
    <w:uiPriority w:val="1"/>
    <w:qFormat/>
    <w:rsid w:val="00DD38E7"/>
    <w:rPr>
      <w:color w:val="808080" w:themeColor="background1" w:themeShade="80"/>
    </w:rPr>
  </w:style>
  <w:style w:type="paragraph" w:styleId="Encabezado">
    <w:name w:val="header"/>
    <w:basedOn w:val="Normal"/>
    <w:link w:val="EncabezadoCar"/>
    <w:uiPriority w:val="99"/>
    <w:semiHidden/>
    <w:rsid w:val="003D37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D38E7"/>
    <w:rPr>
      <w:rFonts w:eastAsia="Arial" w:cs="Arial"/>
      <w:color w:val="231F20"/>
      <w:sz w:val="18"/>
      <w:szCs w:val="16"/>
      <w:lang w:bidi="en-US"/>
    </w:rPr>
  </w:style>
  <w:style w:type="paragraph" w:styleId="Piedepgina">
    <w:name w:val="footer"/>
    <w:basedOn w:val="Normal"/>
    <w:link w:val="PiedepginaCar"/>
    <w:uiPriority w:val="99"/>
    <w:semiHidden/>
    <w:rsid w:val="003D37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D38E7"/>
    <w:rPr>
      <w:rFonts w:eastAsia="Arial" w:cs="Arial"/>
      <w:color w:val="231F20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ntral\AppData\Roaming\Microsoft\Templates\Carta%20de%20presentaci&#243;n%20geom&#233;trica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765B45-3548-4F24-84B3-1C2A60F77AE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D294896-D3DD-445A-8924-9B0373027B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032B5F-638B-4221-AEBD-D34180AB8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geométrica</Template>
  <TotalTime>0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2022-09-30T10:03:00Z</dcterms:created>
  <dcterms:modified xsi:type="dcterms:W3CDTF">2022-10-06T06:53:00Z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